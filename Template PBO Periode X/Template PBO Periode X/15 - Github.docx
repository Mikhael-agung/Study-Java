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3D0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3D3EF7AD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33B07E04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14DF34F3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51FF0B6B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4065EA1A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20D2C64F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510E7687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32E5EADE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6ACE82B9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0F79D13F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4F5D0FDD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4036710B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039B9216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023FF65E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6ADB133E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717E19F9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0DB75E52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4EAA22D1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70067A26" w14:textId="77777777" w:rsidR="009B7B53" w:rsidRPr="00A42440" w:rsidRDefault="009B7B53" w:rsidP="00A42440">
      <w:pPr>
        <w:spacing w:line="200" w:lineRule="exact"/>
        <w:rPr>
          <w:sz w:val="40"/>
          <w:szCs w:val="40"/>
        </w:rPr>
      </w:pPr>
    </w:p>
    <w:p w14:paraId="4388F5EC" w14:textId="77777777" w:rsidR="009B7B53" w:rsidRPr="00A42440" w:rsidRDefault="009B7B53" w:rsidP="00A42440">
      <w:pPr>
        <w:spacing w:before="10" w:line="200" w:lineRule="exact"/>
        <w:rPr>
          <w:sz w:val="40"/>
          <w:szCs w:val="40"/>
        </w:rPr>
      </w:pPr>
    </w:p>
    <w:p w14:paraId="784F2AC9" w14:textId="3C3D30D0" w:rsidR="009B7B53" w:rsidRPr="00A42440" w:rsidRDefault="00DA683B" w:rsidP="00A42440">
      <w:pPr>
        <w:jc w:val="center"/>
        <w:rPr>
          <w:sz w:val="40"/>
          <w:szCs w:val="40"/>
        </w:rPr>
      </w:pPr>
      <w:r w:rsidRPr="00A42440">
        <w:rPr>
          <w:sz w:val="40"/>
          <w:szCs w:val="40"/>
        </w:rPr>
        <w:pict w14:anchorId="3041D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45pt;height:115.45pt">
            <v:imagedata r:id="rId7" o:title=""/>
          </v:shape>
        </w:pict>
      </w:r>
    </w:p>
    <w:p w14:paraId="102948E0" w14:textId="77777777" w:rsidR="009B7B53" w:rsidRPr="00A42440" w:rsidRDefault="009B7B53" w:rsidP="00A42440">
      <w:pPr>
        <w:spacing w:line="180" w:lineRule="exact"/>
        <w:rPr>
          <w:sz w:val="40"/>
          <w:szCs w:val="40"/>
        </w:rPr>
      </w:pPr>
    </w:p>
    <w:p w14:paraId="1ADD6390" w14:textId="3A4A64DC" w:rsidR="009B7B53" w:rsidRPr="00A42440" w:rsidRDefault="00A42440" w:rsidP="00A42440">
      <w:pPr>
        <w:spacing w:before="12"/>
        <w:jc w:val="center"/>
        <w:rPr>
          <w:rFonts w:eastAsia="Calibri"/>
          <w:sz w:val="36"/>
          <w:szCs w:val="36"/>
        </w:rPr>
      </w:pPr>
      <w:r w:rsidRPr="00A42440">
        <w:rPr>
          <w:rFonts w:eastAsia="Calibri"/>
          <w:b/>
          <w:spacing w:val="1"/>
          <w:sz w:val="36"/>
          <w:szCs w:val="36"/>
        </w:rPr>
        <w:t>GI</w:t>
      </w:r>
      <w:r w:rsidRPr="00A42440">
        <w:rPr>
          <w:rFonts w:eastAsia="Calibri"/>
          <w:b/>
          <w:sz w:val="36"/>
          <w:szCs w:val="36"/>
        </w:rPr>
        <w:t>T</w:t>
      </w:r>
      <w:r w:rsidRPr="00A42440">
        <w:rPr>
          <w:rFonts w:eastAsia="Calibri"/>
          <w:b/>
          <w:spacing w:val="-1"/>
          <w:sz w:val="36"/>
          <w:szCs w:val="36"/>
        </w:rPr>
        <w:t>HU</w:t>
      </w:r>
      <w:r w:rsidRPr="00A42440">
        <w:rPr>
          <w:rFonts w:eastAsia="Calibri"/>
          <w:b/>
          <w:sz w:val="36"/>
          <w:szCs w:val="36"/>
        </w:rPr>
        <w:t>B</w:t>
      </w:r>
    </w:p>
    <w:p w14:paraId="3A4148E7" w14:textId="77777777" w:rsidR="009B7B53" w:rsidRPr="00A42440" w:rsidRDefault="009B7B53" w:rsidP="00A42440">
      <w:pPr>
        <w:spacing w:before="3" w:line="180" w:lineRule="exact"/>
        <w:jc w:val="center"/>
        <w:rPr>
          <w:sz w:val="40"/>
          <w:szCs w:val="40"/>
        </w:rPr>
      </w:pPr>
    </w:p>
    <w:p w14:paraId="7596AB98" w14:textId="4BF0E660" w:rsidR="009B7B53" w:rsidRPr="00A42440" w:rsidRDefault="00000000" w:rsidP="00A42440">
      <w:pPr>
        <w:jc w:val="center"/>
        <w:rPr>
          <w:rFonts w:eastAsia="Calibri"/>
          <w:sz w:val="24"/>
          <w:szCs w:val="24"/>
        </w:rPr>
      </w:pPr>
      <w:hyperlink r:id="rId8"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h</w:t>
        </w:r>
        <w:r w:rsidRPr="00A42440">
          <w:rPr>
            <w:rFonts w:eastAsia="Calibri"/>
            <w:color w:val="0462C1"/>
            <w:sz w:val="24"/>
            <w:szCs w:val="24"/>
            <w:u w:color="0462C1"/>
          </w:rPr>
          <w:t>t</w:t>
        </w:r>
        <w:r w:rsidRPr="00A42440">
          <w:rPr>
            <w:rFonts w:eastAsia="Calibri"/>
            <w:color w:val="0462C1"/>
            <w:spacing w:val="1"/>
            <w:sz w:val="24"/>
            <w:szCs w:val="24"/>
            <w:u w:color="0462C1"/>
          </w:rPr>
          <w:t>t</w:t>
        </w:r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p</w:t>
        </w:r>
        <w:r w:rsidRPr="00A42440">
          <w:rPr>
            <w:rFonts w:eastAsia="Calibri"/>
            <w:color w:val="0462C1"/>
            <w:sz w:val="24"/>
            <w:szCs w:val="24"/>
            <w:u w:color="0462C1"/>
          </w:rPr>
          <w:t>s</w:t>
        </w:r>
        <w:r w:rsidRPr="00A42440">
          <w:rPr>
            <w:rFonts w:eastAsia="Calibri"/>
            <w:color w:val="0462C1"/>
            <w:spacing w:val="1"/>
            <w:sz w:val="24"/>
            <w:szCs w:val="24"/>
            <w:u w:color="0462C1"/>
          </w:rPr>
          <w:t>:</w:t>
        </w:r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/</w:t>
        </w:r>
        <w:r w:rsidRPr="00A42440">
          <w:rPr>
            <w:rFonts w:eastAsia="Calibri"/>
            <w:color w:val="0462C1"/>
            <w:spacing w:val="1"/>
            <w:sz w:val="24"/>
            <w:szCs w:val="24"/>
            <w:u w:color="0462C1"/>
          </w:rPr>
          <w:t>/</w:t>
        </w:r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g</w:t>
        </w:r>
        <w:r w:rsidRPr="00A42440">
          <w:rPr>
            <w:rFonts w:eastAsia="Calibri"/>
            <w:color w:val="0462C1"/>
            <w:sz w:val="24"/>
            <w:szCs w:val="24"/>
            <w:u w:color="0462C1"/>
          </w:rPr>
          <w:t>it</w:t>
        </w:r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hub</w:t>
        </w:r>
        <w:r w:rsidRPr="00A42440">
          <w:rPr>
            <w:rFonts w:eastAsia="Calibri"/>
            <w:color w:val="0462C1"/>
            <w:sz w:val="24"/>
            <w:szCs w:val="24"/>
            <w:u w:color="0462C1"/>
          </w:rPr>
          <w:t>.c</w:t>
        </w:r>
        <w:r w:rsidRPr="00A42440">
          <w:rPr>
            <w:rFonts w:eastAsia="Calibri"/>
            <w:color w:val="0462C1"/>
            <w:spacing w:val="-1"/>
            <w:sz w:val="24"/>
            <w:szCs w:val="24"/>
            <w:u w:color="0462C1"/>
          </w:rPr>
          <w:t>om</w:t>
        </w:r>
        <w:r w:rsidRPr="00A42440">
          <w:rPr>
            <w:rFonts w:eastAsia="Calibri"/>
            <w:color w:val="0462C1"/>
            <w:spacing w:val="1"/>
            <w:sz w:val="24"/>
            <w:szCs w:val="24"/>
            <w:u w:color="0462C1"/>
          </w:rPr>
          <w:t>/</w:t>
        </w:r>
        <w:r w:rsidR="00D136F6" w:rsidRPr="00A42440">
          <w:rPr>
            <w:rFonts w:eastAsia="Calibri"/>
            <w:color w:val="0462C1"/>
            <w:spacing w:val="1"/>
            <w:sz w:val="24"/>
            <w:szCs w:val="24"/>
            <w:u w:color="0462C1"/>
          </w:rPr>
          <w:t>....</w:t>
        </w:r>
      </w:hyperlink>
    </w:p>
    <w:sectPr w:rsidR="009B7B53" w:rsidRPr="00A42440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210D" w14:textId="77777777" w:rsidR="00007A49" w:rsidRDefault="00007A49" w:rsidP="00DA683B">
      <w:r>
        <w:separator/>
      </w:r>
    </w:p>
  </w:endnote>
  <w:endnote w:type="continuationSeparator" w:id="0">
    <w:p w14:paraId="768E9881" w14:textId="77777777" w:rsidR="00007A49" w:rsidRDefault="00007A49" w:rsidP="00DA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283F" w14:textId="77777777" w:rsidR="00007A49" w:rsidRDefault="00007A49" w:rsidP="00DA683B">
      <w:r>
        <w:separator/>
      </w:r>
    </w:p>
  </w:footnote>
  <w:footnote w:type="continuationSeparator" w:id="0">
    <w:p w14:paraId="4C99A948" w14:textId="77777777" w:rsidR="00007A49" w:rsidRDefault="00007A49" w:rsidP="00DA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427"/>
    <w:multiLevelType w:val="multilevel"/>
    <w:tmpl w:val="A776D0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349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53"/>
    <w:rsid w:val="00007A49"/>
    <w:rsid w:val="000E7563"/>
    <w:rsid w:val="007B0245"/>
    <w:rsid w:val="009B7B53"/>
    <w:rsid w:val="00A42440"/>
    <w:rsid w:val="00D136F6"/>
    <w:rsid w:val="00D70EA5"/>
    <w:rsid w:val="00DA683B"/>
    <w:rsid w:val="00E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6A6E"/>
  <w15:docId w15:val="{3CC46146-0CC7-4C5C-A0B7-6ED1752A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6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6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83B"/>
  </w:style>
  <w:style w:type="paragraph" w:styleId="Footer">
    <w:name w:val="footer"/>
    <w:basedOn w:val="Normal"/>
    <w:link w:val="FooterChar"/>
    <w:uiPriority w:val="99"/>
    <w:unhideWhenUsed/>
    <w:rsid w:val="00DA6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uw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Wahyu Widyanto</cp:lastModifiedBy>
  <cp:revision>8</cp:revision>
  <dcterms:created xsi:type="dcterms:W3CDTF">2022-09-25T14:10:00Z</dcterms:created>
  <dcterms:modified xsi:type="dcterms:W3CDTF">2022-10-10T13:26:00Z</dcterms:modified>
</cp:coreProperties>
</file>